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06B" w:rsidRDefault="00B1406B" w:rsidP="00FD305A">
      <w:pPr>
        <w:jc w:val="center"/>
        <w:rPr>
          <w:color w:val="FF0000"/>
          <w:sz w:val="44"/>
          <w:szCs w:val="44"/>
        </w:rPr>
      </w:pPr>
      <w:r w:rsidRPr="00B1406B">
        <w:rPr>
          <w:color w:val="FF0000"/>
          <w:sz w:val="44"/>
          <w:szCs w:val="44"/>
        </w:rPr>
        <w:t xml:space="preserve">A Comparative Study on Fake Job Post Prediction Using Different Data mining Techniques </w:t>
      </w:r>
    </w:p>
    <w:p w:rsidR="00B1406B" w:rsidRDefault="00B1406B" w:rsidP="00FD305A">
      <w:pPr>
        <w:jc w:val="center"/>
        <w:rPr>
          <w:color w:val="FF0000"/>
          <w:sz w:val="44"/>
          <w:szCs w:val="44"/>
        </w:rPr>
      </w:pPr>
    </w:p>
    <w:p w:rsidR="00E96CFC" w:rsidRDefault="00E96CFC" w:rsidP="006930D4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C329F3" w:rsidRPr="001049C1" w:rsidRDefault="00A16494" w:rsidP="00A16494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A16494">
        <w:rPr>
          <w:sz w:val="28"/>
          <w:szCs w:val="28"/>
        </w:rPr>
        <w:t>In recent years, due to advancement in modern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technology and social communication, advertising new job posts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has become very common issue in the present world. So, fake job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posting prediction task is going to be a great concern for all. Like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many other classification tasks, fake job posing prediction leaves a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lot of challenges to face. This paper proposed to use different data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mining techniques and classification algorithm like KNN, decision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tree, support vector machine, naive bayes classifier, random forest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classifier, multilayer perceptron and deep neural network to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predict a job post if it is real or fraudulent. We have experimented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on Employment Scam Aegean Dataset (EMSCAD) containing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18000 samples. Deep neural network as a classifier, performs great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for this classification task. We have used three dense layers for this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deep neural network classifier. The trained classifier shows</w:t>
      </w:r>
      <w:r w:rsidR="006930D4">
        <w:rPr>
          <w:sz w:val="28"/>
          <w:szCs w:val="28"/>
        </w:rPr>
        <w:t xml:space="preserve"> </w:t>
      </w:r>
      <w:r w:rsidRPr="00A16494">
        <w:rPr>
          <w:sz w:val="28"/>
          <w:szCs w:val="28"/>
        </w:rPr>
        <w:t>approximately 98% classification accuracy (DNN) to predict a</w:t>
      </w:r>
      <w:r w:rsidR="006930D4">
        <w:rPr>
          <w:sz w:val="28"/>
          <w:szCs w:val="28"/>
        </w:rPr>
        <w:t xml:space="preserve"> </w:t>
      </w:r>
      <w:r>
        <w:rPr>
          <w:sz w:val="28"/>
          <w:szCs w:val="28"/>
        </w:rPr>
        <w:t>fraudulent job post</w:t>
      </w:r>
      <w:r w:rsidR="003A19F0" w:rsidRPr="009A6CC0">
        <w:rPr>
          <w:sz w:val="28"/>
          <w:szCs w:val="28"/>
        </w:rPr>
        <w:t>.</w:t>
      </w:r>
    </w:p>
    <w:p w:rsid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DC07AC" w:rsidRPr="00DC07AC" w:rsidRDefault="00DC07AC" w:rsidP="00DC07AC">
      <w:p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D76E69" w:rsidRPr="00801688" w:rsidRDefault="00D76E69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1688">
        <w:rPr>
          <w:sz w:val="28"/>
          <w:szCs w:val="28"/>
        </w:rPr>
        <w:t>Many researches occurred to predict if a job post is real or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fake. A good number of research works are to check online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fraud job advertiser. Vidros [1] et al. identified job scammers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as fake online job advertiser. They found statistics about many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real and renowned companies and enterprises who produced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fake job advertisements or vacancy posts with ill-motive. They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experimented on EMSCAD dataset using several classification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algorithms like naive bayes classifier, random forest classifier,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Zero R, One R etc. Random Forest Classifier showed the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 xml:space="preserve">best performance on the </w:t>
      </w:r>
      <w:r w:rsidRPr="00801688">
        <w:rPr>
          <w:sz w:val="28"/>
          <w:szCs w:val="28"/>
        </w:rPr>
        <w:lastRenderedPageBreak/>
        <w:t>dataset with 89.5% classification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accuracy. They found logistic regression performing very poor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on the dataset. One R classifier performed well when they</w:t>
      </w:r>
    </w:p>
    <w:p w:rsidR="00D76E69" w:rsidRDefault="00D76E69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1688">
        <w:rPr>
          <w:sz w:val="28"/>
          <w:szCs w:val="28"/>
        </w:rPr>
        <w:t>balanced the dataset and experimented on that. They tried in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their work to find out the problems in ORF model (Online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Recruitment Fraud) and to solve those problems using various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dominant classifiers.</w:t>
      </w:r>
    </w:p>
    <w:p w:rsidR="00801688" w:rsidRPr="00801688" w:rsidRDefault="00801688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76E69" w:rsidRPr="00801688" w:rsidRDefault="00D76E69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1688">
        <w:rPr>
          <w:sz w:val="28"/>
          <w:szCs w:val="28"/>
        </w:rPr>
        <w:t>Alghamdi [2] et al. proposed a model to detect fraud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exposure in an online recruitment system. They experimented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on EMSCAD dataset using machine learning algorithm. They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worked on this dataset in three steps- data pre-processing,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feature selection and fraud detection using classifier. In the preprocessing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step, they removed noise and html tags from the data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so that the general text pattern remained preserved. They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applied feature selection technique to reduce the number of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attributes effectively and efficiently. Support Vector Machine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was used for feature selection and ensemble classifier using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random forest was used to detect fake job posts from the test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data. Random forest classifier seemed a tree structured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classifier which worked as ensemble classifier with the help of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majority voting technique. This classifier showed 97.4%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classification accuracy to detect fake job posts.</w:t>
      </w:r>
    </w:p>
    <w:p w:rsidR="00801688" w:rsidRDefault="00801688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801688" w:rsidRDefault="00801688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D76E69" w:rsidRDefault="00D76E69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1688">
        <w:rPr>
          <w:sz w:val="28"/>
          <w:szCs w:val="28"/>
        </w:rPr>
        <w:t>Huynh [3] et al. proposed to use different deep neural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network models like Text CNN, Bi-GRU-LSTM CNN and Bi-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GRU CNN which are pre-trained with text dataset. They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worked on classifying IT job dataset. They trained IT job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dataset on TextCNN model consisting of convolution layer,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pooling layer and fully connected layer. This model trained data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through convolution and pooling layers. Then the trained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weights were flattened and passed to the fully connected layer.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This model used softmax function for classification technique.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They also used ensemble classifier (Bi-GRU CNN, Bi-GRULSTM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CNN) using majority voting technique to increase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classification accuracy. They found 66% classification accuracy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using TextCNN and 70% accuracy for Bi-GRU- LSTM CNN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 xml:space="preserve">individually. This </w:t>
      </w:r>
      <w:r w:rsidRPr="00801688">
        <w:rPr>
          <w:sz w:val="28"/>
          <w:szCs w:val="28"/>
        </w:rPr>
        <w:lastRenderedPageBreak/>
        <w:t>classification task performed best with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ensemble classifier having an accuracy of 72.4%.</w:t>
      </w:r>
    </w:p>
    <w:p w:rsidR="00801688" w:rsidRPr="00801688" w:rsidRDefault="00801688" w:rsidP="008016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C55176" w:rsidRPr="0029123C" w:rsidRDefault="00D76E69" w:rsidP="0029123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01688">
        <w:rPr>
          <w:sz w:val="28"/>
          <w:szCs w:val="28"/>
        </w:rPr>
        <w:t>Zhang [4] et al. proposed an automatic fake detector model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to distinguish between true and fake news (including articles,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creators, subjects) using text processing. They had used a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custom dataset of news or articles posted by PolitiFact website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twitter account. This dataset was used to train the proposed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GDU diffusive unit model. Receiving input from multiple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sources simultaneously, this trained model performed well as</w:t>
      </w:r>
      <w:r w:rsidR="00A97A08">
        <w:rPr>
          <w:sz w:val="28"/>
          <w:szCs w:val="28"/>
        </w:rPr>
        <w:t xml:space="preserve"> </w:t>
      </w:r>
      <w:r w:rsidRPr="00801688">
        <w:rPr>
          <w:sz w:val="28"/>
          <w:szCs w:val="28"/>
        </w:rPr>
        <w:t>an automatic fake detector model.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07312F" w:rsidRDefault="00681BE9" w:rsidP="00681BE9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681BE9" w:rsidRDefault="00681BE9" w:rsidP="00681BE9">
      <w:pPr>
        <w:autoSpaceDE w:val="0"/>
        <w:autoSpaceDN w:val="0"/>
        <w:adjustRightInd w:val="0"/>
        <w:rPr>
          <w:rFonts w:ascii="Times-Roman" w:hAnsi="Times-Roman" w:cs="Times-Roman"/>
        </w:rPr>
      </w:pPr>
    </w:p>
    <w:p w:rsidR="00681BE9" w:rsidRPr="0065500C" w:rsidRDefault="00681BE9" w:rsidP="000F1CE6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1) </w:t>
      </w:r>
      <w:r w:rsidR="000F1CE6">
        <w:rPr>
          <w:sz w:val="28"/>
          <w:szCs w:val="28"/>
        </w:rPr>
        <w:t xml:space="preserve">The system is implemented by </w:t>
      </w:r>
      <w:r w:rsidR="000F1CE6" w:rsidRPr="000F1CE6">
        <w:rPr>
          <w:sz w:val="28"/>
          <w:szCs w:val="28"/>
        </w:rPr>
        <w:t>Conventional Machine Learning</w:t>
      </w:r>
      <w:r w:rsidR="00CE0A82">
        <w:rPr>
          <w:sz w:val="28"/>
          <w:szCs w:val="28"/>
        </w:rPr>
        <w:t>.</w:t>
      </w:r>
    </w:p>
    <w:p w:rsidR="0003196C" w:rsidRPr="0065500C" w:rsidRDefault="00681BE9" w:rsidP="00CE0A82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65500C">
        <w:rPr>
          <w:sz w:val="28"/>
          <w:szCs w:val="28"/>
        </w:rPr>
        <w:t xml:space="preserve">2) </w:t>
      </w:r>
      <w:r w:rsidR="00CE0A82">
        <w:rPr>
          <w:sz w:val="28"/>
          <w:szCs w:val="28"/>
        </w:rPr>
        <w:t xml:space="preserve">The system doesn’t implement </w:t>
      </w:r>
      <w:r w:rsidR="00452995">
        <w:rPr>
          <w:sz w:val="28"/>
          <w:szCs w:val="28"/>
        </w:rPr>
        <w:t xml:space="preserve">for </w:t>
      </w:r>
      <w:r w:rsidR="006D0244">
        <w:rPr>
          <w:sz w:val="28"/>
          <w:szCs w:val="28"/>
        </w:rPr>
        <w:t xml:space="preserve">analyzing </w:t>
      </w:r>
      <w:r w:rsidR="00452995">
        <w:rPr>
          <w:sz w:val="28"/>
          <w:szCs w:val="28"/>
        </w:rPr>
        <w:t>large data sets</w:t>
      </w:r>
      <w:r w:rsidR="00CE0A82">
        <w:rPr>
          <w:sz w:val="28"/>
          <w:szCs w:val="28"/>
        </w:rPr>
        <w:t>.</w:t>
      </w: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CC2AC0" w:rsidRDefault="00CC2AC0" w:rsidP="00BF553F">
      <w:pPr>
        <w:autoSpaceDE w:val="0"/>
        <w:autoSpaceDN w:val="0"/>
        <w:adjustRightInd w:val="0"/>
        <w:rPr>
          <w:sz w:val="24"/>
          <w:szCs w:val="24"/>
        </w:rPr>
      </w:pPr>
    </w:p>
    <w:p w:rsidR="0065106C" w:rsidRPr="00555188" w:rsidRDefault="00CC2AC0" w:rsidP="0055518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555188">
        <w:rPr>
          <w:sz w:val="28"/>
          <w:szCs w:val="28"/>
        </w:rPr>
        <w:t>The system</w:t>
      </w:r>
      <w:r w:rsidR="00BF553F" w:rsidRPr="00555188">
        <w:rPr>
          <w:sz w:val="28"/>
          <w:szCs w:val="28"/>
        </w:rPr>
        <w:t xml:space="preserve"> ha</w:t>
      </w:r>
      <w:r w:rsidRPr="00555188">
        <w:rPr>
          <w:sz w:val="28"/>
          <w:szCs w:val="28"/>
        </w:rPr>
        <w:t>s</w:t>
      </w:r>
      <w:r w:rsidR="00BF553F" w:rsidRPr="00555188">
        <w:rPr>
          <w:sz w:val="28"/>
          <w:szCs w:val="28"/>
        </w:rPr>
        <w:t xml:space="preserve"> used EMSCAD to detect fake job post. This dataset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contains 18000 samples and each row of the data has 18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attributes including the class label. The attributes are job_id,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title, location, department, salary_range, company_profile,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description, requirements, benefits, telecommunication,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has_company_logo, has_questions, employment_type,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required_experience, required_education, industry, function,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fraudulent (class label). Among these 18 attribute, we have used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only 7 attributes which are converted into categorical attribute.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T elecommuting, has_company_logo, has_questions,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employment_type, required experience, required_education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and fraudulent are changed into categorical value from text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value. For example, “employment_type” values are replaced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like this- 0 for “none”, 1 for ‘full-time”, 2 for “part-time” and 3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for “others”, 4 for “contract’ and 5 for “temporary”. The main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goal to convert these attributes into categorical form is to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classify fraudulent job advertisements without doing any text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processing and natural language processing. In this work, we</w:t>
      </w:r>
      <w:r w:rsidR="00013E8F">
        <w:rPr>
          <w:sz w:val="28"/>
          <w:szCs w:val="28"/>
        </w:rPr>
        <w:t xml:space="preserve"> </w:t>
      </w:r>
      <w:r w:rsidR="00BF553F" w:rsidRPr="00555188">
        <w:rPr>
          <w:sz w:val="28"/>
          <w:szCs w:val="28"/>
        </w:rPr>
        <w:t>have used only those categorical attributes</w:t>
      </w:r>
      <w:r w:rsidR="002257FB" w:rsidRPr="00555188">
        <w:rPr>
          <w:sz w:val="28"/>
          <w:szCs w:val="28"/>
        </w:rPr>
        <w:t>.</w:t>
      </w:r>
    </w:p>
    <w:p w:rsidR="00C404F1" w:rsidRPr="00137F7A" w:rsidRDefault="004D2551" w:rsidP="00137F7A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lastRenderedPageBreak/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137F7A" w:rsidRPr="00261BE3" w:rsidRDefault="004969FD" w:rsidP="00261BE3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="00EB7715" w:rsidRPr="00EB7715">
        <w:rPr>
          <w:sz w:val="28"/>
          <w:szCs w:val="28"/>
        </w:rPr>
        <w:t xml:space="preserve">The proposed </w:t>
      </w:r>
      <w:r w:rsidR="0001071B">
        <w:rPr>
          <w:sz w:val="28"/>
          <w:szCs w:val="28"/>
        </w:rPr>
        <w:t>has been implemented</w:t>
      </w:r>
      <w:r w:rsidR="00732138">
        <w:rPr>
          <w:sz w:val="28"/>
          <w:szCs w:val="28"/>
        </w:rPr>
        <w:t xml:space="preserve"> </w:t>
      </w:r>
      <w:r w:rsidR="00732138" w:rsidRPr="00732138">
        <w:rPr>
          <w:sz w:val="28"/>
          <w:szCs w:val="28"/>
        </w:rPr>
        <w:t>EMSCAD</w:t>
      </w:r>
      <w:r w:rsidR="00732138">
        <w:rPr>
          <w:sz w:val="28"/>
          <w:szCs w:val="28"/>
        </w:rPr>
        <w:t xml:space="preserve"> technique which is very accurate and fast</w:t>
      </w:r>
      <w:r w:rsidR="0001071B">
        <w:rPr>
          <w:sz w:val="28"/>
          <w:szCs w:val="28"/>
        </w:rPr>
        <w:t>.</w:t>
      </w:r>
    </w:p>
    <w:p w:rsidR="00A052A3" w:rsidRPr="0047582B" w:rsidRDefault="004969FD" w:rsidP="00B2159C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="00B2159C">
        <w:rPr>
          <w:sz w:val="28"/>
          <w:szCs w:val="28"/>
        </w:rPr>
        <w:t xml:space="preserve">The system is very effective due to </w:t>
      </w:r>
      <w:r w:rsidR="008D0B98">
        <w:rPr>
          <w:sz w:val="28"/>
          <w:szCs w:val="28"/>
        </w:rPr>
        <w:t xml:space="preserve">accurate detection of </w:t>
      </w:r>
      <w:r w:rsidR="00B2159C" w:rsidRPr="00B2159C">
        <w:rPr>
          <w:sz w:val="28"/>
          <w:szCs w:val="28"/>
        </w:rPr>
        <w:t>Fake</w:t>
      </w:r>
      <w:r w:rsidR="008D0B98">
        <w:rPr>
          <w:sz w:val="28"/>
          <w:szCs w:val="28"/>
        </w:rPr>
        <w:t xml:space="preserve"> job posts which creates inconsistency </w:t>
      </w:r>
      <w:r w:rsidR="00B2159C" w:rsidRPr="00B2159C">
        <w:rPr>
          <w:sz w:val="28"/>
          <w:szCs w:val="28"/>
        </w:rPr>
        <w:t>for the job seeker to find their</w:t>
      </w:r>
      <w:r w:rsidR="003C70C1">
        <w:rPr>
          <w:sz w:val="28"/>
          <w:szCs w:val="28"/>
        </w:rPr>
        <w:t xml:space="preserve"> preferable jobs causing a huge </w:t>
      </w:r>
      <w:r w:rsidR="00B2159C" w:rsidRPr="00B2159C">
        <w:rPr>
          <w:sz w:val="28"/>
          <w:szCs w:val="28"/>
        </w:rPr>
        <w:t>waste of their time.</w:t>
      </w: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9B1E5B">
      <w:pPr>
        <w:numPr>
          <w:ilvl w:val="0"/>
          <w:numId w:val="3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6015" w:rsidRDefault="00116015" w:rsidP="00E96CFC">
      <w:r>
        <w:separator/>
      </w:r>
    </w:p>
  </w:endnote>
  <w:endnote w:type="continuationSeparator" w:id="1">
    <w:p w:rsidR="00116015" w:rsidRDefault="00116015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6015" w:rsidRDefault="00116015" w:rsidP="00E96CFC">
      <w:r>
        <w:separator/>
      </w:r>
    </w:p>
  </w:footnote>
  <w:footnote w:type="continuationSeparator" w:id="1">
    <w:p w:rsidR="00116015" w:rsidRDefault="00116015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00B8"/>
    <w:multiLevelType w:val="hybridMultilevel"/>
    <w:tmpl w:val="5E1850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32168"/>
    <w:multiLevelType w:val="hybridMultilevel"/>
    <w:tmpl w:val="A63CD7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07EC3"/>
    <w:rsid w:val="000103B6"/>
    <w:rsid w:val="000105C0"/>
    <w:rsid w:val="0001071B"/>
    <w:rsid w:val="000116EF"/>
    <w:rsid w:val="00011A45"/>
    <w:rsid w:val="00012027"/>
    <w:rsid w:val="0001249B"/>
    <w:rsid w:val="00012CA1"/>
    <w:rsid w:val="000133A0"/>
    <w:rsid w:val="000135BE"/>
    <w:rsid w:val="00013817"/>
    <w:rsid w:val="00013E8F"/>
    <w:rsid w:val="0001430B"/>
    <w:rsid w:val="00014ED1"/>
    <w:rsid w:val="0001715B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196C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1BAF"/>
    <w:rsid w:val="00083192"/>
    <w:rsid w:val="000834BA"/>
    <w:rsid w:val="0008483B"/>
    <w:rsid w:val="000854C2"/>
    <w:rsid w:val="000862E5"/>
    <w:rsid w:val="00087CF8"/>
    <w:rsid w:val="00090C86"/>
    <w:rsid w:val="000928BE"/>
    <w:rsid w:val="0009290B"/>
    <w:rsid w:val="00092E86"/>
    <w:rsid w:val="00093655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CE6"/>
    <w:rsid w:val="000F1DBE"/>
    <w:rsid w:val="000F777E"/>
    <w:rsid w:val="00101E70"/>
    <w:rsid w:val="001049C1"/>
    <w:rsid w:val="00104E1C"/>
    <w:rsid w:val="0010512C"/>
    <w:rsid w:val="00105AE8"/>
    <w:rsid w:val="00105B45"/>
    <w:rsid w:val="0011008F"/>
    <w:rsid w:val="00110AE4"/>
    <w:rsid w:val="00110B28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015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37F7A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58E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0E61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28E"/>
    <w:rsid w:val="0020282A"/>
    <w:rsid w:val="00202BC9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57FB"/>
    <w:rsid w:val="00227E4C"/>
    <w:rsid w:val="00231CFA"/>
    <w:rsid w:val="00232A8F"/>
    <w:rsid w:val="002334DA"/>
    <w:rsid w:val="00233810"/>
    <w:rsid w:val="00234477"/>
    <w:rsid w:val="00237BF1"/>
    <w:rsid w:val="00237D6E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1BE3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9123C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5263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AFA"/>
    <w:rsid w:val="00351F96"/>
    <w:rsid w:val="00355EC3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19F0"/>
    <w:rsid w:val="003A3A98"/>
    <w:rsid w:val="003A3E15"/>
    <w:rsid w:val="003A574A"/>
    <w:rsid w:val="003A58E2"/>
    <w:rsid w:val="003A6A89"/>
    <w:rsid w:val="003A7068"/>
    <w:rsid w:val="003A720E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C70C1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0491"/>
    <w:rsid w:val="003F37E0"/>
    <w:rsid w:val="003F4DCF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5EF7"/>
    <w:rsid w:val="0044751F"/>
    <w:rsid w:val="00450A66"/>
    <w:rsid w:val="00450F8F"/>
    <w:rsid w:val="00451D9A"/>
    <w:rsid w:val="00452995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7582B"/>
    <w:rsid w:val="0049169F"/>
    <w:rsid w:val="004917FB"/>
    <w:rsid w:val="00492849"/>
    <w:rsid w:val="00493EB7"/>
    <w:rsid w:val="004952BF"/>
    <w:rsid w:val="00495BDF"/>
    <w:rsid w:val="00496644"/>
    <w:rsid w:val="004969FD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576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4F79E1"/>
    <w:rsid w:val="00500B41"/>
    <w:rsid w:val="005014D7"/>
    <w:rsid w:val="0050558D"/>
    <w:rsid w:val="00505E59"/>
    <w:rsid w:val="005062C3"/>
    <w:rsid w:val="005069A0"/>
    <w:rsid w:val="005076A0"/>
    <w:rsid w:val="00507C8D"/>
    <w:rsid w:val="00510E62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5188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4585"/>
    <w:rsid w:val="00565231"/>
    <w:rsid w:val="005654BE"/>
    <w:rsid w:val="00566035"/>
    <w:rsid w:val="005716D6"/>
    <w:rsid w:val="00571F6F"/>
    <w:rsid w:val="005725BA"/>
    <w:rsid w:val="005728F4"/>
    <w:rsid w:val="005735C5"/>
    <w:rsid w:val="00574100"/>
    <w:rsid w:val="00574365"/>
    <w:rsid w:val="005768D2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06C"/>
    <w:rsid w:val="0065125B"/>
    <w:rsid w:val="00651F21"/>
    <w:rsid w:val="00653DDF"/>
    <w:rsid w:val="00654EB5"/>
    <w:rsid w:val="0065500C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1BE9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30D4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0244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138"/>
    <w:rsid w:val="007325DF"/>
    <w:rsid w:val="007329C1"/>
    <w:rsid w:val="0073303D"/>
    <w:rsid w:val="00733186"/>
    <w:rsid w:val="0073436E"/>
    <w:rsid w:val="007379F2"/>
    <w:rsid w:val="007420E4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862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1F4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B468E"/>
    <w:rsid w:val="007C2F12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1688"/>
    <w:rsid w:val="008037C2"/>
    <w:rsid w:val="008039C5"/>
    <w:rsid w:val="00805810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78D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0B98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8F6BA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F1D"/>
    <w:rsid w:val="00940791"/>
    <w:rsid w:val="0094086C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6CC0"/>
    <w:rsid w:val="009A73AB"/>
    <w:rsid w:val="009A7FAA"/>
    <w:rsid w:val="009B014F"/>
    <w:rsid w:val="009B04C2"/>
    <w:rsid w:val="009B1E5B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C53EB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6494"/>
    <w:rsid w:val="00A17014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1AB5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0A03"/>
    <w:rsid w:val="00A91A94"/>
    <w:rsid w:val="00A920F6"/>
    <w:rsid w:val="00A922B9"/>
    <w:rsid w:val="00A958C1"/>
    <w:rsid w:val="00A97A08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62AD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406B"/>
    <w:rsid w:val="00B1678F"/>
    <w:rsid w:val="00B16964"/>
    <w:rsid w:val="00B16D2A"/>
    <w:rsid w:val="00B16F93"/>
    <w:rsid w:val="00B17542"/>
    <w:rsid w:val="00B20777"/>
    <w:rsid w:val="00B2159C"/>
    <w:rsid w:val="00B2205D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475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C00"/>
    <w:rsid w:val="00B57BAB"/>
    <w:rsid w:val="00B611B4"/>
    <w:rsid w:val="00B62BA5"/>
    <w:rsid w:val="00B6525D"/>
    <w:rsid w:val="00B70136"/>
    <w:rsid w:val="00B70E7A"/>
    <w:rsid w:val="00B71E73"/>
    <w:rsid w:val="00B7203E"/>
    <w:rsid w:val="00B72822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3F6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BF553F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6823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76F"/>
    <w:rsid w:val="00C55176"/>
    <w:rsid w:val="00C55812"/>
    <w:rsid w:val="00C575DD"/>
    <w:rsid w:val="00C5775A"/>
    <w:rsid w:val="00C5798E"/>
    <w:rsid w:val="00C61AAC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0A7D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B43"/>
    <w:rsid w:val="00CB6F75"/>
    <w:rsid w:val="00CB7230"/>
    <w:rsid w:val="00CC2AC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D7D2A"/>
    <w:rsid w:val="00CE0A82"/>
    <w:rsid w:val="00CE14A0"/>
    <w:rsid w:val="00CE24A8"/>
    <w:rsid w:val="00CE2EF5"/>
    <w:rsid w:val="00CE310D"/>
    <w:rsid w:val="00CE3FEC"/>
    <w:rsid w:val="00CE5CA6"/>
    <w:rsid w:val="00CE6AA3"/>
    <w:rsid w:val="00CF007C"/>
    <w:rsid w:val="00CF10FA"/>
    <w:rsid w:val="00CF16A2"/>
    <w:rsid w:val="00CF42F0"/>
    <w:rsid w:val="00CF5D1B"/>
    <w:rsid w:val="00CF6765"/>
    <w:rsid w:val="00CF6F28"/>
    <w:rsid w:val="00CF7D3F"/>
    <w:rsid w:val="00D006EB"/>
    <w:rsid w:val="00D0121C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5F27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4EF2"/>
    <w:rsid w:val="00D5648C"/>
    <w:rsid w:val="00D60CB9"/>
    <w:rsid w:val="00D62F54"/>
    <w:rsid w:val="00D6397C"/>
    <w:rsid w:val="00D657EE"/>
    <w:rsid w:val="00D664E4"/>
    <w:rsid w:val="00D676C1"/>
    <w:rsid w:val="00D73004"/>
    <w:rsid w:val="00D73068"/>
    <w:rsid w:val="00D73F14"/>
    <w:rsid w:val="00D76DBF"/>
    <w:rsid w:val="00D76E69"/>
    <w:rsid w:val="00D77914"/>
    <w:rsid w:val="00D8174B"/>
    <w:rsid w:val="00D817DC"/>
    <w:rsid w:val="00D81E99"/>
    <w:rsid w:val="00D83D63"/>
    <w:rsid w:val="00D84FC0"/>
    <w:rsid w:val="00D9033D"/>
    <w:rsid w:val="00D93F00"/>
    <w:rsid w:val="00D94D47"/>
    <w:rsid w:val="00D951BC"/>
    <w:rsid w:val="00D95489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07AC"/>
    <w:rsid w:val="00DC1065"/>
    <w:rsid w:val="00DC1E6A"/>
    <w:rsid w:val="00DC26EF"/>
    <w:rsid w:val="00DC3E59"/>
    <w:rsid w:val="00DC4FA7"/>
    <w:rsid w:val="00DC6DED"/>
    <w:rsid w:val="00DD1558"/>
    <w:rsid w:val="00DD1A29"/>
    <w:rsid w:val="00DD350E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1DA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5EFD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B7715"/>
    <w:rsid w:val="00EC0338"/>
    <w:rsid w:val="00EC5137"/>
    <w:rsid w:val="00ED048C"/>
    <w:rsid w:val="00ED0BAA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445"/>
    <w:rsid w:val="00F54CD4"/>
    <w:rsid w:val="00F55E00"/>
    <w:rsid w:val="00F569E8"/>
    <w:rsid w:val="00F5780F"/>
    <w:rsid w:val="00F57A5A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0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3B5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542A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5</Pages>
  <Words>961</Words>
  <Characters>5479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Admin</cp:lastModifiedBy>
  <cp:revision>2298</cp:revision>
  <dcterms:created xsi:type="dcterms:W3CDTF">2017-11-15T06:59:00Z</dcterms:created>
  <dcterms:modified xsi:type="dcterms:W3CDTF">2021-12-16T13:09:00Z</dcterms:modified>
</cp:coreProperties>
</file>